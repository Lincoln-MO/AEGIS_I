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B08DC" w14:textId="77777777" w:rsidR="00B1224A" w:rsidRDefault="00B1224A" w:rsidP="00B1224A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color w:val="000000"/>
          <w:szCs w:val="24"/>
          <w:lang w:eastAsia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eastAsia="en-US"/>
        </w:rPr>
        <w:t>Exercícios</w:t>
      </w:r>
      <w:r>
        <w:rPr>
          <w:rFonts w:ascii="Arial" w:hAnsi="Arial" w:cs="Arial"/>
          <w:b/>
          <w:bCs/>
          <w:color w:val="000000"/>
          <w:sz w:val="37"/>
          <w:szCs w:val="37"/>
          <w:lang w:eastAsia="en-US"/>
        </w:rPr>
        <w:t xml:space="preserve"> </w:t>
      </w:r>
      <w:r>
        <w:rPr>
          <w:rFonts w:ascii="Arial" w:hAnsi="Arial" w:cs="Arial"/>
          <w:b/>
          <w:bCs/>
          <w:color w:val="000000"/>
          <w:sz w:val="37"/>
          <w:szCs w:val="37"/>
          <w:lang w:eastAsia="en-US"/>
        </w:rPr>
        <w:t>Propostos</w:t>
      </w:r>
    </w:p>
    <w:p w14:paraId="332F9426" w14:textId="77777777" w:rsidR="00B1224A" w:rsidRPr="00B1224A" w:rsidRDefault="00B1224A" w:rsidP="00B1224A">
      <w:pPr>
        <w:rPr>
          <w:rFonts w:ascii="Arial" w:hAnsi="Arial" w:cs="Arial"/>
        </w:rPr>
      </w:pPr>
      <w:r w:rsidRPr="00B1224A">
        <w:rPr>
          <w:rFonts w:ascii="Arial" w:hAnsi="Arial" w:cs="Arial"/>
        </w:rPr>
        <w:t xml:space="preserve">Esta lista de exercícios foi elaborada como preparatório para a primeira avaliação que será realizada em breve. Algumas instruções: </w:t>
      </w:r>
    </w:p>
    <w:p w14:paraId="4353406F" w14:textId="77777777" w:rsidR="00B1224A" w:rsidRPr="00B1224A" w:rsidRDefault="00B1224A" w:rsidP="00B1224A">
      <w:pPr>
        <w:rPr>
          <w:rFonts w:ascii="Arial" w:hAnsi="Arial" w:cs="Arial"/>
        </w:rPr>
      </w:pPr>
      <w:proofErr w:type="gramStart"/>
      <w:r w:rsidRPr="00B1224A">
        <w:rPr>
          <w:rFonts w:ascii="Arial" w:hAnsi="Arial" w:cs="Arial"/>
        </w:rPr>
        <w:t>●  Desenvolva</w:t>
      </w:r>
      <w:proofErr w:type="gramEnd"/>
      <w:r w:rsidRPr="00B1224A">
        <w:rPr>
          <w:rFonts w:ascii="Arial" w:hAnsi="Arial" w:cs="Arial"/>
        </w:rPr>
        <w:t xml:space="preserve"> todos os problemas em linguagem C++;  </w:t>
      </w:r>
    </w:p>
    <w:p w14:paraId="6BDBB8DD" w14:textId="77777777" w:rsidR="00B1224A" w:rsidRPr="00B1224A" w:rsidRDefault="00B1224A" w:rsidP="00B1224A">
      <w:pPr>
        <w:rPr>
          <w:rFonts w:ascii="Arial" w:hAnsi="Arial" w:cs="Arial"/>
        </w:rPr>
      </w:pPr>
      <w:proofErr w:type="gramStart"/>
      <w:r w:rsidRPr="00B1224A">
        <w:rPr>
          <w:rFonts w:ascii="Arial" w:hAnsi="Arial" w:cs="Arial"/>
        </w:rPr>
        <w:t>●  Quando</w:t>
      </w:r>
      <w:proofErr w:type="gramEnd"/>
      <w:r w:rsidRPr="00B1224A">
        <w:rPr>
          <w:rFonts w:ascii="Arial" w:hAnsi="Arial" w:cs="Arial"/>
        </w:rPr>
        <w:t xml:space="preserve"> for pedido para desenvolver uma função que resolva um determinado problema, está implícito  </w:t>
      </w:r>
      <w:proofErr w:type="gramStart"/>
      <w:r w:rsidRPr="00B1224A">
        <w:rPr>
          <w:rFonts w:ascii="Arial" w:hAnsi="Arial" w:cs="Arial"/>
        </w:rPr>
        <w:t>que</w:t>
      </w:r>
      <w:proofErr w:type="gramEnd"/>
      <w:r w:rsidRPr="00B1224A">
        <w:rPr>
          <w:rFonts w:ascii="Arial" w:hAnsi="Arial" w:cs="Arial"/>
        </w:rPr>
        <w:t xml:space="preserve"> a função principal que fará uso desta função também terá que ser desenvolvida;  </w:t>
      </w:r>
    </w:p>
    <w:p w14:paraId="674FEE9E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retorne a soma de dois números reais passados como parâmetro.  </w:t>
      </w:r>
    </w:p>
    <w:p w14:paraId="008218D1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Crie uma função que calcule o aumento que será dado a um funcionário. Esta função receberá como parâmetro o salário atual do funcionário e a porcentagem de aumento. A função deverá, ao final, imprimir o novo valor do salário e o valor do aumento.  </w:t>
      </w:r>
    </w:p>
    <w:p w14:paraId="19FEAF3E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converta uma quantidade de horas digitadas pelo usuário em minutos e retorne esta quantidade. Faça a leitura da quantidade de horas na função principal.  </w:t>
      </w:r>
    </w:p>
    <w:p w14:paraId="5A95A288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Calcule o salário líquido do funcionário sabendo que este é constituído pelo salário bruto mais o valor das horas extras subtraindo 8% de INSS do total. Serão lidos nesse problema o salário bruto, o valor das horas extras e o número de horas extras. Apresentar ao final o salário líquido.  </w:t>
      </w:r>
    </w:p>
    <w:p w14:paraId="39892BE9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receba a quantidade de quilowatts consumido em uma casa e calcule o valor a ser pago de energia elétrica, sabendo-se que o valor a pagar por quilowatt é de R$ 0,46. Apresentar o valor total a ser pago pelo usuário acrescido de 18% de ICMS.  </w:t>
      </w:r>
    </w:p>
    <w:p w14:paraId="5E666C66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Crie uma função que retorne a média de combustível gasto pelo usuário. Esta função receberá a quantidade de quilômetros rodados e a quantidade de combustível consumido.  </w:t>
      </w:r>
    </w:p>
    <w:p w14:paraId="1A596E55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 xml:space="preserve">Faça uma função que receba como parâmetro uma nota de </w:t>
      </w:r>
      <w:proofErr w:type="gramStart"/>
      <w:r w:rsidRPr="00B1224A">
        <w:rPr>
          <w:rFonts w:ascii="Arial" w:hAnsi="Arial" w:cs="Arial"/>
        </w:rPr>
        <w:t>uma aluno</w:t>
      </w:r>
      <w:proofErr w:type="gramEnd"/>
      <w:r w:rsidRPr="00B1224A">
        <w:rPr>
          <w:rFonts w:ascii="Arial" w:hAnsi="Arial" w:cs="Arial"/>
        </w:rPr>
        <w:t xml:space="preserve"> e, se o valor for maior ou igual a 60, imprimir na tela "APROVADO", se for menor, imprimir "REPROVADO". Testar ainda se o valor lido foi maior do que 100 ou menor do que zero. Neste caso, imprimir "NOTA INVÁLIDA".  </w:t>
      </w:r>
    </w:p>
    <w:p w14:paraId="73EA6E38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receba um número inteiro e imprima o número lido é par ou impar.  </w:t>
      </w:r>
    </w:p>
    <w:p w14:paraId="03935528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receba um número inteiro e teste se o valor lido termina com 0 (divisível por 10). Em caso positivo, exiba a metade deste número. Caso contrário, exibir a mensagem "O número digitado não termina com 0".  </w:t>
      </w:r>
    </w:p>
    <w:p w14:paraId="463687EB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lastRenderedPageBreak/>
        <w:t>Faça uma função que imprima se um número real recebido como parâmetro é positivo, negativo ou neutro (zero).  </w:t>
      </w:r>
    </w:p>
    <w:p w14:paraId="3509188A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a leitura do salário atual e do tempo de serviço de um funcionário. A seguir, em uma função, calcule o seu salário reajustado. Funcionários com até 1 ano de empresa, receberão aumento de 10%. Funcionários com mais de um ano de tempo de serviço, receberão aumento de 20%. A função deverá retornar o salário reajustado.  </w:t>
      </w:r>
    </w:p>
    <w:p w14:paraId="38FF3BA0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uma função que receba o ano atual e o ano de nascimento de uma pessoa e imprima sua idade. A seguir, imprima se a pessoa é bebê (0 a 3 anos), criança (4 a 10 anos), adolescente (11 a 18 anos), adulta (19 a 50 anos) ou idosa (51 anos em diante).  </w:t>
      </w:r>
    </w:p>
    <w:p w14:paraId="329F4CA2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Faça um algoritmo que receba o valor do salário de uma pessoa e o valor de um financiamento pretendido. Caso o financiamento seja menor ou igual a 5 vezes o salário da pessoa, o algoritmo deverá escrever "Financiamento Concedido"; senão, ele deverá escrever "Financiamento Negado".  </w:t>
      </w:r>
    </w:p>
    <w:p w14:paraId="244B9EB9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Desenvolva um algoritmo que leia duas notas de um aluno, um trabalho (todos os valores entre 0 e 10) e sua frequência, definindo e imprimindo se ele foi aprovado, reprovado ou se fará prova final. O aluno será reprovado se faltou mais de 15 aulas. Será aprovado se não for reprovado por falta e sua média for maior que 6,0. Caso tenha média menor, deverá fazer prova final. O cálculo da média deve ser feito com peso 3 para a primeira prova, 5 para a segunda prova e 2 para o trabalho.  </w:t>
      </w:r>
    </w:p>
    <w:p w14:paraId="0414D7B5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uma função que receba dois números reais e um código de seleção do usuário. Se o código digitado for 1, faça o programa adicionar os dois números previamente digitados e imprimir o resultado; se o código de seleção for 2, os números devem ser multiplicados; se o código de seleção for 3, o primeiro número deve ser dividido pelo segundo. Se nenhuma das opções acima for escolhida, mostrar "Código inválido". Utilize múltipla escolha para resolver esta questão.  </w:t>
      </w:r>
    </w:p>
    <w:p w14:paraId="2EA3EC95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 xml:space="preserve">Escreva uma função que recebe como parâmetro um número inteiro n. A função deve ler </w:t>
      </w:r>
      <w:proofErr w:type="gramStart"/>
      <w:r w:rsidRPr="00B1224A">
        <w:rPr>
          <w:rFonts w:ascii="Arial" w:hAnsi="Arial" w:cs="Arial"/>
        </w:rPr>
        <w:t>n</w:t>
      </w:r>
      <w:proofErr w:type="gramEnd"/>
      <w:r w:rsidRPr="00B1224A">
        <w:rPr>
          <w:rFonts w:ascii="Arial" w:hAnsi="Arial" w:cs="Arial"/>
        </w:rPr>
        <w:t xml:space="preserve"> valores do teclado e retornar quantos destes valores são negativos.  </w:t>
      </w:r>
    </w:p>
    <w:p w14:paraId="61B7E1F3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 xml:space="preserve">Escreva uma função que leia do teclado um valor n e imprima todos os múltiplos de </w:t>
      </w:r>
      <w:proofErr w:type="gramStart"/>
      <w:r w:rsidRPr="00B1224A">
        <w:rPr>
          <w:rFonts w:ascii="Arial" w:hAnsi="Arial" w:cs="Arial"/>
        </w:rPr>
        <w:t>n</w:t>
      </w:r>
      <w:proofErr w:type="gramEnd"/>
      <w:r w:rsidRPr="00B1224A">
        <w:rPr>
          <w:rFonts w:ascii="Arial" w:hAnsi="Arial" w:cs="Arial"/>
        </w:rPr>
        <w:t xml:space="preserve"> no intervalo entre n e seu quadrado, em forma de tabuada, como o exemplo abaixo (n=4):  1x4=4 2x4=8 3 </w:t>
      </w:r>
      <w:proofErr w:type="gramStart"/>
      <w:r w:rsidRPr="00B1224A">
        <w:rPr>
          <w:rFonts w:ascii="Arial" w:hAnsi="Arial" w:cs="Arial"/>
        </w:rPr>
        <w:t>x</w:t>
      </w:r>
      <w:proofErr w:type="gramEnd"/>
      <w:r w:rsidRPr="00B1224A">
        <w:rPr>
          <w:rFonts w:ascii="Arial" w:hAnsi="Arial" w:cs="Arial"/>
        </w:rPr>
        <w:t xml:space="preserve"> 4 = 12 4 x 4 = 16  </w:t>
      </w:r>
      <w:r w:rsidRPr="00B1224A">
        <w:drawing>
          <wp:inline distT="0" distB="0" distL="0" distR="0" wp14:anchorId="334BD746" wp14:editId="7F8E6694">
            <wp:extent cx="626745" cy="8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24A">
        <w:rPr>
          <w:rFonts w:ascii="Arial" w:hAnsi="Arial" w:cs="Arial"/>
        </w:rPr>
        <w:t xml:space="preserve"> </w:t>
      </w:r>
      <w:r w:rsidRPr="00B1224A">
        <w:drawing>
          <wp:inline distT="0" distB="0" distL="0" distR="0" wp14:anchorId="150226EB" wp14:editId="0E9BAF42">
            <wp:extent cx="1422400" cy="8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24A">
        <w:rPr>
          <w:rFonts w:ascii="Arial" w:hAnsi="Arial" w:cs="Arial"/>
        </w:rPr>
        <w:t xml:space="preserve"> </w:t>
      </w:r>
      <w:r w:rsidRPr="00B1224A">
        <w:drawing>
          <wp:inline distT="0" distB="0" distL="0" distR="0" wp14:anchorId="059F3F10" wp14:editId="4942F23F">
            <wp:extent cx="626745" cy="8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24A">
        <w:rPr>
          <w:rFonts w:ascii="Arial" w:hAnsi="Arial" w:cs="Arial"/>
        </w:rPr>
        <w:t xml:space="preserve"> </w:t>
      </w:r>
      <w:r w:rsidRPr="00B1224A">
        <w:drawing>
          <wp:inline distT="0" distB="0" distL="0" distR="0" wp14:anchorId="285445E3" wp14:editId="4409D7A0">
            <wp:extent cx="1422400" cy="8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224A">
        <w:rPr>
          <w:rFonts w:ascii="Arial" w:hAnsi="Arial" w:cs="Arial"/>
        </w:rPr>
        <w:t xml:space="preserve"> </w:t>
      </w:r>
    </w:p>
    <w:p w14:paraId="66640E9A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uma função que leia os valores n1 e n2 e imprima o intervalo fechado entre esses dois valores. Exemplo: se os valores lidos forem 5 e 2, a saída deverá ser 5 4 3 2.  </w:t>
      </w:r>
    </w:p>
    <w:p w14:paraId="2791164B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uma função que leia os valores n1, n2 e x, e imprima os múltiplos de x que pertencem ao intervalo fechado entre n1 e n2, em ordem crescente. Exemplo: se os valores lidos forem n1=1, n2=7 e x=3, a saída deverá ser 3 6.  </w:t>
      </w:r>
      <w:bookmarkStart w:id="0" w:name="_GoBack"/>
      <w:bookmarkEnd w:id="0"/>
    </w:p>
    <w:p w14:paraId="041107C0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 algoritmo que imprima todos os números de 1000 a 1999 que divididos por 11 dão resto igual a 5.  </w:t>
      </w:r>
    </w:p>
    <w:p w14:paraId="1C6315B0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uma função que retorna o número de inteiros ímpares que existem entre n1 e n2 (inclusive ambos, se for o caso). A função deve funcionar inclusive se o valor de n2 for menor que n1.  </w:t>
      </w:r>
    </w:p>
    <w:p w14:paraId="2043B89D" w14:textId="77777777" w:rsidR="00B1224A" w:rsidRPr="00B1224A" w:rsidRDefault="00B1224A" w:rsidP="00B1224A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B1224A">
        <w:rPr>
          <w:rFonts w:ascii="Arial" w:hAnsi="Arial" w:cs="Arial"/>
        </w:rPr>
        <w:t>Escreva uma função que imprime todos os divisores de um número inteiro passado por parâmetro.  </w:t>
      </w:r>
    </w:p>
    <w:p w14:paraId="610E10F0" w14:textId="77777777" w:rsidR="00D57496" w:rsidRPr="00B1224A" w:rsidRDefault="00D57496" w:rsidP="00B1224A">
      <w:pPr>
        <w:rPr>
          <w:rFonts w:ascii="Arial" w:hAnsi="Arial" w:cs="Arial"/>
        </w:rPr>
      </w:pPr>
    </w:p>
    <w:sectPr w:rsidR="00D57496" w:rsidRPr="00B1224A" w:rsidSect="008550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6FC47A2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0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94A1F41"/>
    <w:multiLevelType w:val="hybridMultilevel"/>
    <w:tmpl w:val="62863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B05CB"/>
    <w:multiLevelType w:val="hybridMultilevel"/>
    <w:tmpl w:val="E82EDB06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62307F"/>
    <w:multiLevelType w:val="hybridMultilevel"/>
    <w:tmpl w:val="53FA0542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4A"/>
    <w:rsid w:val="004C74BD"/>
    <w:rsid w:val="00812B02"/>
    <w:rsid w:val="00B1224A"/>
    <w:rsid w:val="00BF063D"/>
    <w:rsid w:val="00C510B4"/>
    <w:rsid w:val="00D5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551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1"/>
    <w:qFormat/>
    <w:rsid w:val="00812B02"/>
    <w:pPr>
      <w:spacing w:after="200" w:line="276" w:lineRule="auto"/>
      <w:jc w:val="both"/>
    </w:pPr>
    <w:rPr>
      <w:rFonts w:ascii="Superclarendon" w:hAnsi="Superclarendon" w:cs="Calibri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831</Words>
  <Characters>4490</Characters>
  <Application>Microsoft Macintosh Word</Application>
  <DocSecurity>0</DocSecurity>
  <Lines>37</Lines>
  <Paragraphs>10</Paragraphs>
  <ScaleCrop>false</ScaleCrop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Campolina</dc:creator>
  <cp:keywords/>
  <dc:description/>
  <cp:lastModifiedBy>João Paulo Campolina</cp:lastModifiedBy>
  <cp:revision>1</cp:revision>
  <dcterms:created xsi:type="dcterms:W3CDTF">2021-07-22T16:42:00Z</dcterms:created>
  <dcterms:modified xsi:type="dcterms:W3CDTF">2021-07-22T16:47:00Z</dcterms:modified>
</cp:coreProperties>
</file>